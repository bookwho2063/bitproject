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5385" w14:textId="61666BB4" w:rsidR="00DD14E0" w:rsidRPr="004379BA" w:rsidRDefault="0024193F" w:rsidP="003B3C12">
      <w:pPr>
        <w:pStyle w:val="a4"/>
        <w:jc w:val="center"/>
        <w:rPr>
          <w:rFonts w:ascii="바탕" w:eastAsia="바탕" w:hAnsi="바탕" w:cs="바탕"/>
          <w:b/>
          <w:bCs/>
        </w:rPr>
      </w:pPr>
      <w:r w:rsidRPr="004379BA">
        <w:rPr>
          <w:rFonts w:ascii="바탕" w:eastAsia="바탕" w:hAnsi="바탕" w:cs="바탕" w:hint="eastAsia"/>
          <w:b/>
          <w:bCs/>
        </w:rPr>
        <w:t>주간업무보고</w:t>
      </w:r>
    </w:p>
    <w:p w14:paraId="57A3B533" w14:textId="30FBE169" w:rsidR="00E319AD" w:rsidRPr="00825A17" w:rsidRDefault="00825A17" w:rsidP="00825A17">
      <w:pPr>
        <w:pStyle w:val="a4"/>
        <w:jc w:val="right"/>
        <w:rPr>
          <w:rFonts w:eastAsia="맑은 고딕"/>
          <w:color w:val="auto"/>
          <w:sz w:val="22"/>
          <w:szCs w:val="22"/>
        </w:rPr>
      </w:pPr>
      <w:r w:rsidRPr="00825A17">
        <w:rPr>
          <w:rFonts w:eastAsia="맑은 고딕" w:hint="eastAsia"/>
          <w:color w:val="auto"/>
          <w:sz w:val="22"/>
          <w:szCs w:val="22"/>
        </w:rPr>
        <w:t>얼굴인식을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통한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영상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편집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및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오토포커싱</w:t>
      </w:r>
      <w:r w:rsidRPr="00825A17">
        <w:rPr>
          <w:rFonts w:eastAsia="맑은 고딕" w:hint="eastAsia"/>
          <w:color w:val="auto"/>
          <w:sz w:val="22"/>
          <w:szCs w:val="22"/>
        </w:rPr>
        <w:t xml:space="preserve"> </w:t>
      </w:r>
      <w:r w:rsidRPr="00825A17">
        <w:rPr>
          <w:rFonts w:eastAsia="맑은 고딕" w:hint="eastAsia"/>
          <w:color w:val="auto"/>
          <w:sz w:val="22"/>
          <w:szCs w:val="22"/>
        </w:rPr>
        <w:t>시스템</w:t>
      </w:r>
    </w:p>
    <w:p w14:paraId="047C443D" w14:textId="753C8025" w:rsidR="0024193F" w:rsidRPr="0024193F" w:rsidRDefault="0024193F" w:rsidP="0024193F">
      <w:pPr>
        <w:pStyle w:val="1"/>
        <w:rPr>
          <w:rFonts w:ascii="나눔고딕" w:eastAsia="나눔고딕" w:hAnsi="나눔고딕" w:cs="바탕"/>
        </w:rPr>
      </w:pPr>
      <w:r w:rsidRPr="0024193F">
        <w:rPr>
          <w:rFonts w:ascii="나눔고딕" w:eastAsia="나눔고딕" w:hAnsi="나눔고딕" w:cs="바탕" w:hint="eastAsia"/>
        </w:rPr>
        <w:t>전주 진행 사항</w:t>
      </w:r>
      <w:r w:rsidR="00DD14E0">
        <w:rPr>
          <w:rFonts w:ascii="나눔고딕" w:eastAsia="나눔고딕" w:hAnsi="나눔고딕" w:cs="바탕" w:hint="eastAsia"/>
        </w:rPr>
        <w:t xml:space="preserve"> 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(</w:t>
      </w:r>
      <w:r w:rsidR="00DD14E0">
        <w:rPr>
          <w:rFonts w:ascii="나눔고딕" w:eastAsia="나눔고딕" w:hAnsi="나눔고딕" w:cs="바탕"/>
          <w:sz w:val="20"/>
          <w:szCs w:val="20"/>
        </w:rPr>
        <w:t>2019.08.</w:t>
      </w:r>
      <w:r w:rsidR="00825A17">
        <w:rPr>
          <w:rFonts w:ascii="나눔고딕" w:eastAsia="나눔고딕" w:hAnsi="나눔고딕" w:cs="바탕"/>
          <w:sz w:val="20"/>
          <w:szCs w:val="20"/>
        </w:rPr>
        <w:t>26</w:t>
      </w:r>
      <w:r w:rsidR="00DD14E0">
        <w:rPr>
          <w:rFonts w:ascii="나눔고딕" w:eastAsia="나눔고딕" w:hAnsi="나눔고딕" w:cs="바탕"/>
          <w:sz w:val="20"/>
          <w:szCs w:val="20"/>
        </w:rPr>
        <w:t xml:space="preserve"> ~ </w:t>
      </w:r>
      <w:r w:rsidR="00825A17">
        <w:rPr>
          <w:rFonts w:ascii="나눔고딕" w:eastAsia="나눔고딕" w:hAnsi="나눔고딕" w:cs="바탕"/>
          <w:sz w:val="20"/>
          <w:szCs w:val="20"/>
        </w:rPr>
        <w:t>2019.08.30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2E528A4A" w14:textId="64692197" w:rsidR="000B57FF" w:rsidRDefault="000B57FF" w:rsidP="000B57F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</w:t>
      </w:r>
      <w:r>
        <w:rPr>
          <w:rFonts w:ascii="나눔고딕" w:eastAsia="나눔고딕" w:hAnsi="나눔고딕"/>
        </w:rPr>
        <w:t xml:space="preserve">BS </w:t>
      </w:r>
      <w:r>
        <w:rPr>
          <w:rFonts w:ascii="나눔고딕" w:eastAsia="나눔고딕" w:hAnsi="나눔고딕" w:hint="eastAsia"/>
        </w:rPr>
        <w:t xml:space="preserve">작성 및 수정 보완 </w:t>
      </w:r>
      <w:r>
        <w:rPr>
          <w:rFonts w:ascii="나눔고딕" w:eastAsia="나눔고딕" w:hAnsi="나눔고딕"/>
        </w:rPr>
        <w:t xml:space="preserve">(70%, </w:t>
      </w:r>
      <w:r>
        <w:rPr>
          <w:rFonts w:ascii="나눔고딕" w:eastAsia="나눔고딕" w:hAnsi="나눔고딕" w:hint="eastAsia"/>
        </w:rPr>
        <w:t>추후 내용 변경 시 부분수정 작업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예정</w:t>
      </w:r>
      <w:r>
        <w:rPr>
          <w:rFonts w:ascii="나눔고딕" w:eastAsia="나눔고딕" w:hAnsi="나눔고딕"/>
        </w:rPr>
        <w:t>)</w:t>
      </w:r>
    </w:p>
    <w:p w14:paraId="58309D40" w14:textId="213C1054" w:rsidR="001940F7" w:rsidRDefault="000B57FF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QT for Python </w:t>
      </w:r>
      <w:r>
        <w:rPr>
          <w:rFonts w:ascii="나눔고딕" w:eastAsia="나눔고딕" w:hAnsi="나눔고딕" w:hint="eastAsia"/>
        </w:rPr>
        <w:t>을 활용한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미디어 데이터 핸들링 검토 진행중 </w:t>
      </w:r>
      <w:r>
        <w:rPr>
          <w:rFonts w:ascii="나눔고딕" w:eastAsia="나눔고딕" w:hAnsi="나눔고딕"/>
        </w:rPr>
        <w:t>(50%)</w:t>
      </w:r>
    </w:p>
    <w:p w14:paraId="2C72ABD6" w14:textId="343FF6C9" w:rsidR="000B57FF" w:rsidRDefault="000B57FF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인터페이스 구현 및 위젯 별 액션처리 </w:t>
      </w:r>
      <w:r>
        <w:rPr>
          <w:rFonts w:ascii="나눔고딕" w:eastAsia="나눔고딕" w:hAnsi="나눔고딕"/>
        </w:rPr>
        <w:t>(70%)</w:t>
      </w:r>
      <w:r w:rsidR="003A2404">
        <w:rPr>
          <w:rFonts w:ascii="나눔고딕" w:eastAsia="나눔고딕" w:hAnsi="나눔고딕"/>
        </w:rPr>
        <w:br/>
        <w:t xml:space="preserve">3.1 </w:t>
      </w:r>
      <w:r w:rsidR="003A2404">
        <w:rPr>
          <w:rFonts w:ascii="나눔고딕" w:eastAsia="나눔고딕" w:hAnsi="나눔고딕" w:hint="eastAsia"/>
        </w:rPr>
        <w:t xml:space="preserve">미디어 플레이어 구현 </w:t>
      </w:r>
      <w:r w:rsidR="003A2404">
        <w:rPr>
          <w:rFonts w:ascii="나눔고딕" w:eastAsia="나눔고딕" w:hAnsi="나눔고딕"/>
        </w:rPr>
        <w:t>(opencv)</w:t>
      </w:r>
      <w:r w:rsidR="003A2404">
        <w:rPr>
          <w:rFonts w:ascii="나눔고딕" w:eastAsia="나눔고딕" w:hAnsi="나눔고딕"/>
        </w:rPr>
        <w:br/>
        <w:t>3.2 미디</w:t>
      </w:r>
      <w:r w:rsidR="003A2404">
        <w:rPr>
          <w:rFonts w:ascii="나눔고딕" w:eastAsia="나눔고딕" w:hAnsi="나눔고딕" w:hint="eastAsia"/>
        </w:rPr>
        <w:t>어 업로드 및 미디어 핸들링 기능 구현(</w:t>
      </w:r>
      <w:r w:rsidR="003A2404">
        <w:rPr>
          <w:rFonts w:ascii="나눔고딕" w:eastAsia="나눔고딕" w:hAnsi="나눔고딕"/>
        </w:rPr>
        <w:t>opencv, play, pause, stop, playtime)</w:t>
      </w:r>
      <w:r w:rsidR="003A2404">
        <w:rPr>
          <w:rFonts w:ascii="나눔고딕" w:eastAsia="나눔고딕" w:hAnsi="나눔고딕"/>
        </w:rPr>
        <w:br/>
        <w:t xml:space="preserve">3.3 </w:t>
      </w:r>
      <w:r w:rsidR="003A2404">
        <w:rPr>
          <w:rFonts w:ascii="나눔고딕" w:eastAsia="나눔고딕" w:hAnsi="나눔고딕" w:hint="eastAsia"/>
        </w:rPr>
        <w:t xml:space="preserve">영상검출 </w:t>
      </w:r>
      <w:r w:rsidR="003A2404">
        <w:rPr>
          <w:rFonts w:ascii="나눔고딕" w:eastAsia="나눔고딕" w:hAnsi="나눔고딕"/>
        </w:rPr>
        <w:t xml:space="preserve">&gt; </w:t>
      </w:r>
      <w:r w:rsidR="003A2404">
        <w:rPr>
          <w:rFonts w:ascii="나눔고딕" w:eastAsia="나눔고딕" w:hAnsi="나눔고딕" w:hint="eastAsia"/>
        </w:rPr>
        <w:t xml:space="preserve">검출내역 </w:t>
      </w:r>
      <w:r w:rsidR="003A2404">
        <w:rPr>
          <w:rFonts w:ascii="나눔고딕" w:eastAsia="나눔고딕" w:hAnsi="나눔고딕"/>
        </w:rPr>
        <w:t xml:space="preserve">ROW </w:t>
      </w:r>
      <w:r w:rsidR="003A2404">
        <w:rPr>
          <w:rFonts w:ascii="나눔고딕" w:eastAsia="나눔고딕" w:hAnsi="나눔고딕" w:hint="eastAsia"/>
        </w:rPr>
        <w:t>데이터 C</w:t>
      </w:r>
      <w:r w:rsidR="003A2404">
        <w:rPr>
          <w:rFonts w:ascii="나눔고딕" w:eastAsia="나눔고딕" w:hAnsi="나눔고딕"/>
        </w:rPr>
        <w:t xml:space="preserve">RUD </w:t>
      </w:r>
      <w:r w:rsidR="003A2404">
        <w:rPr>
          <w:rFonts w:ascii="나눔고딕" w:eastAsia="나눔고딕" w:hAnsi="나눔고딕" w:hint="eastAsia"/>
        </w:rPr>
        <w:t>구현</w:t>
      </w:r>
      <w:r w:rsidR="003A2404">
        <w:rPr>
          <w:rFonts w:ascii="나눔고딕" w:eastAsia="나눔고딕" w:hAnsi="나눔고딕"/>
        </w:rPr>
        <w:br/>
        <w:t xml:space="preserve">3.4 </w:t>
      </w:r>
      <w:r w:rsidR="005579A2">
        <w:rPr>
          <w:rFonts w:ascii="나눔고딕" w:eastAsia="나눔고딕" w:hAnsi="나눔고딕" w:hint="eastAsia"/>
        </w:rPr>
        <w:t xml:space="preserve">공통 </w:t>
      </w:r>
      <w:r w:rsidR="005579A2">
        <w:rPr>
          <w:rFonts w:ascii="나눔고딕" w:eastAsia="나눔고딕" w:hAnsi="나눔고딕"/>
        </w:rPr>
        <w:t xml:space="preserve">&gt; </w:t>
      </w:r>
      <w:r w:rsidR="005579A2">
        <w:rPr>
          <w:rFonts w:ascii="나눔고딕" w:eastAsia="나눔고딕" w:hAnsi="나눔고딕" w:hint="eastAsia"/>
        </w:rPr>
        <w:t>검출 대상 리스트 썸네일 이미지 생성 및 리스트 표출 구현</w:t>
      </w:r>
    </w:p>
    <w:p w14:paraId="1C0BB703" w14:textId="3D507CC0" w:rsidR="00AA29ED" w:rsidRDefault="00AA29ED" w:rsidP="0024193F">
      <w:pPr>
        <w:pStyle w:val="af8"/>
        <w:numPr>
          <w:ilvl w:val="0"/>
          <w:numId w:val="19"/>
        </w:numPr>
        <w:ind w:leftChars="0" w:left="426" w:hanging="313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테스트 시나리오 </w:t>
      </w:r>
      <w:r>
        <w:rPr>
          <w:rFonts w:ascii="나눔고딕" w:eastAsia="나눔고딕" w:hAnsi="나눔고딕"/>
        </w:rPr>
        <w:t xml:space="preserve">PPT </w:t>
      </w:r>
      <w:r>
        <w:rPr>
          <w:rFonts w:ascii="나눔고딕" w:eastAsia="나눔고딕" w:hAnsi="나눔고딕" w:hint="eastAsia"/>
        </w:rPr>
        <w:t xml:space="preserve">작성 </w:t>
      </w:r>
      <w:r>
        <w:rPr>
          <w:rFonts w:ascii="나눔고딕" w:eastAsia="나눔고딕" w:hAnsi="나눔고딕"/>
        </w:rPr>
        <w:t xml:space="preserve">(100%, </w:t>
      </w: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I </w:t>
      </w:r>
      <w:r>
        <w:rPr>
          <w:rFonts w:ascii="나눔고딕" w:eastAsia="나눔고딕" w:hAnsi="나눔고딕" w:hint="eastAsia"/>
        </w:rPr>
        <w:t>및 기능 수정 시 상시 변경 예정</w:t>
      </w:r>
      <w:r>
        <w:rPr>
          <w:rFonts w:ascii="나눔고딕" w:eastAsia="나눔고딕" w:hAnsi="나눔고딕"/>
        </w:rPr>
        <w:t>)</w:t>
      </w:r>
    </w:p>
    <w:p w14:paraId="3567E706" w14:textId="1336C64A" w:rsidR="004A5E48" w:rsidRPr="004A5E48" w:rsidRDefault="0024193F" w:rsidP="004A5E48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금</w:t>
      </w:r>
      <w:r w:rsidR="004A5E48">
        <w:rPr>
          <w:rFonts w:ascii="나눔고딕" w:eastAsia="나눔고딕" w:hAnsi="나눔고딕" w:cs="바탕" w:hint="eastAsia"/>
        </w:rPr>
        <w:t>주 예정 사항</w:t>
      </w:r>
      <w:r w:rsidR="00DD14E0">
        <w:rPr>
          <w:rFonts w:ascii="나눔고딕" w:eastAsia="나눔고딕" w:hAnsi="나눔고딕" w:cs="바탕" w:hint="eastAsia"/>
        </w:rPr>
        <w:t xml:space="preserve"> 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(</w:t>
      </w:r>
      <w:r w:rsidR="00DD14E0">
        <w:rPr>
          <w:rFonts w:ascii="나눔고딕" w:eastAsia="나눔고딕" w:hAnsi="나눔고딕" w:cs="바탕"/>
          <w:sz w:val="20"/>
          <w:szCs w:val="20"/>
        </w:rPr>
        <w:t>2019.0</w:t>
      </w:r>
      <w:r w:rsidR="00825A17">
        <w:rPr>
          <w:rFonts w:ascii="나눔고딕" w:eastAsia="나눔고딕" w:hAnsi="나눔고딕" w:cs="바탕"/>
          <w:sz w:val="20"/>
          <w:szCs w:val="20"/>
        </w:rPr>
        <w:t>9</w:t>
      </w:r>
      <w:r w:rsidR="00DD14E0">
        <w:rPr>
          <w:rFonts w:ascii="나눔고딕" w:eastAsia="나눔고딕" w:hAnsi="나눔고딕" w:cs="바탕"/>
          <w:sz w:val="20"/>
          <w:szCs w:val="20"/>
        </w:rPr>
        <w:t>.</w:t>
      </w:r>
      <w:r w:rsidR="00825A17">
        <w:rPr>
          <w:rFonts w:ascii="나눔고딕" w:eastAsia="나눔고딕" w:hAnsi="나눔고딕" w:cs="바탕"/>
          <w:sz w:val="20"/>
          <w:szCs w:val="20"/>
        </w:rPr>
        <w:t>02</w:t>
      </w:r>
      <w:r w:rsidR="00DD14E0">
        <w:rPr>
          <w:rFonts w:ascii="나눔고딕" w:eastAsia="나눔고딕" w:hAnsi="나눔고딕" w:cs="바탕"/>
          <w:sz w:val="20"/>
          <w:szCs w:val="20"/>
        </w:rPr>
        <w:t xml:space="preserve"> ~ </w:t>
      </w:r>
      <w:r w:rsidR="00825A17">
        <w:rPr>
          <w:rFonts w:ascii="나눔고딕" w:eastAsia="나눔고딕" w:hAnsi="나눔고딕" w:cs="바탕"/>
          <w:sz w:val="20"/>
          <w:szCs w:val="20"/>
        </w:rPr>
        <w:t>2019.09.06</w:t>
      </w:r>
      <w:r w:rsidR="00DD14E0"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2520696D" w14:textId="0CDA1C44" w:rsidR="005F7EFF" w:rsidRDefault="004E0479" w:rsidP="005F7EF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URL </w:t>
      </w:r>
      <w:r>
        <w:rPr>
          <w:rFonts w:ascii="나눔고딕" w:eastAsia="나눔고딕" w:hAnsi="나눔고딕" w:hint="eastAsia"/>
        </w:rPr>
        <w:t>업로드를 위한 방안 검토 및 구현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예정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최초진행)</w:t>
      </w:r>
    </w:p>
    <w:p w14:paraId="43DFF9C0" w14:textId="1F513944" w:rsidR="00053BCF" w:rsidRDefault="00AA29ED" w:rsidP="00053BC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QT for Python </w:t>
      </w:r>
      <w:r>
        <w:rPr>
          <w:rFonts w:ascii="나눔고딕" w:eastAsia="나눔고딕" w:hAnsi="나눔고딕" w:hint="eastAsia"/>
        </w:rPr>
        <w:t>을 활용한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미디어 데이터 핸들링 검토 진행중 </w:t>
      </w:r>
      <w:r>
        <w:rPr>
          <w:rFonts w:ascii="나눔고딕" w:eastAsia="나눔고딕" w:hAnsi="나눔고딕"/>
        </w:rPr>
        <w:t>(80%)</w:t>
      </w:r>
    </w:p>
    <w:p w14:paraId="0A0E9AC2" w14:textId="76F8AF46" w:rsidR="008D52E9" w:rsidRDefault="0006664F" w:rsidP="00053BC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공통 </w:t>
      </w:r>
      <w:r>
        <w:rPr>
          <w:rFonts w:ascii="나눔고딕" w:eastAsia="나눔고딕" w:hAnsi="나눔고딕"/>
        </w:rPr>
        <w:t xml:space="preserve">&gt; </w:t>
      </w:r>
      <w:r>
        <w:rPr>
          <w:rFonts w:ascii="나눔고딕" w:eastAsia="나눔고딕" w:hAnsi="나눔고딕" w:hint="eastAsia"/>
        </w:rPr>
        <w:t>o</w:t>
      </w:r>
      <w:r>
        <w:rPr>
          <w:rFonts w:ascii="나눔고딕" w:eastAsia="나눔고딕" w:hAnsi="나눔고딕"/>
        </w:rPr>
        <w:t xml:space="preserve">pencv </w:t>
      </w:r>
      <w:r>
        <w:rPr>
          <w:rFonts w:ascii="나눔고딕" w:eastAsia="나눔고딕" w:hAnsi="나눔고딕" w:hint="eastAsia"/>
        </w:rPr>
        <w:t>를 통한 미디어 핸들링 구현</w:t>
      </w:r>
      <w:r>
        <w:rPr>
          <w:rFonts w:ascii="나눔고딕" w:eastAsia="나눔고딕" w:hAnsi="나눔고딕"/>
        </w:rPr>
        <w:t xml:space="preserve"> (100%)</w:t>
      </w:r>
      <w:bookmarkStart w:id="0" w:name="_GoBack"/>
      <w:bookmarkEnd w:id="0"/>
    </w:p>
    <w:p w14:paraId="2DB13B42" w14:textId="27F89B71" w:rsidR="004E0479" w:rsidRDefault="004E0479" w:rsidP="00053BC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영상 내려받기</w:t>
      </w:r>
      <w:r w:rsidR="00A51ED9">
        <w:rPr>
          <w:rFonts w:ascii="나눔고딕" w:eastAsia="나눔고딕" w:hAnsi="나눔고딕" w:hint="eastAsia"/>
        </w:rPr>
        <w:t>(다운로드)</w:t>
      </w:r>
      <w:r>
        <w:rPr>
          <w:rFonts w:ascii="나눔고딕" w:eastAsia="나눔고딕" w:hAnsi="나눔고딕" w:hint="eastAsia"/>
        </w:rPr>
        <w:t xml:space="preserve"> 기능 구현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최초진행)</w:t>
      </w:r>
    </w:p>
    <w:p w14:paraId="2F749784" w14:textId="28DF9093" w:rsidR="004E0479" w:rsidRDefault="004E0479" w:rsidP="00053BCF">
      <w:pPr>
        <w:pStyle w:val="af8"/>
        <w:numPr>
          <w:ilvl w:val="0"/>
          <w:numId w:val="21"/>
        </w:numPr>
        <w:ind w:leftChars="0" w:left="425" w:hanging="3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딥러닝 학습전 사전 프로세스 사이클 동작 테스트</w:t>
      </w:r>
      <w:r>
        <w:rPr>
          <w:rFonts w:ascii="나눔고딕" w:eastAsia="나눔고딕" w:hAnsi="나눔고딕"/>
        </w:rPr>
        <w:br/>
        <w:t xml:space="preserve">4.1. </w:t>
      </w:r>
      <w:r>
        <w:rPr>
          <w:rFonts w:ascii="나눔고딕" w:eastAsia="나눔고딕" w:hAnsi="나눔고딕" w:hint="eastAsia"/>
        </w:rPr>
        <w:t xml:space="preserve">영상검출 </w:t>
      </w:r>
      <w:r>
        <w:rPr>
          <w:rFonts w:ascii="나눔고딕" w:eastAsia="나눔고딕" w:hAnsi="나눔고딕"/>
        </w:rPr>
        <w:t xml:space="preserve">&gt; </w:t>
      </w:r>
      <w:r>
        <w:rPr>
          <w:rFonts w:ascii="나눔고딕" w:eastAsia="나눔고딕" w:hAnsi="나눔고딕" w:hint="eastAsia"/>
        </w:rPr>
        <w:t xml:space="preserve">딥러닝을 제외하고 영상 업로드 및 특정 구간 추출 리스트 생성 </w:t>
      </w:r>
      <w:r>
        <w:rPr>
          <w:rFonts w:ascii="나눔고딕" w:eastAsia="나눔고딕" w:hAnsi="나눔고딕"/>
        </w:rPr>
        <w:t xml:space="preserve">&gt; </w:t>
      </w:r>
      <w:r>
        <w:rPr>
          <w:rFonts w:ascii="나눔고딕" w:eastAsia="나눔고딕" w:hAnsi="나눔고딕" w:hint="eastAsia"/>
        </w:rPr>
        <w:t>내려받기</w:t>
      </w:r>
      <w:r>
        <w:rPr>
          <w:rFonts w:ascii="나눔고딕" w:eastAsia="나눔고딕" w:hAnsi="나눔고딕"/>
        </w:rPr>
        <w:br/>
        <w:t xml:space="preserve">4.2 </w:t>
      </w:r>
      <w:r>
        <w:rPr>
          <w:rFonts w:ascii="나눔고딕" w:eastAsia="나눔고딕" w:hAnsi="나눔고딕" w:hint="eastAsia"/>
        </w:rPr>
        <w:t xml:space="preserve">포커싱 </w:t>
      </w:r>
      <w:r>
        <w:rPr>
          <w:rFonts w:ascii="나눔고딕" w:eastAsia="나눔고딕" w:hAnsi="나눔고딕"/>
        </w:rPr>
        <w:t xml:space="preserve">&gt; </w:t>
      </w:r>
      <w:r>
        <w:rPr>
          <w:rFonts w:ascii="나눔고딕" w:eastAsia="나눔고딕" w:hAnsi="나눔고딕" w:hint="eastAsia"/>
        </w:rPr>
        <w:t>영상업로드 및 특정 영역 포커싱 및 포커싱 영상 내려받기</w:t>
      </w:r>
    </w:p>
    <w:p w14:paraId="027D1E7C" w14:textId="578FEFA5" w:rsidR="00053BCF" w:rsidRPr="004A5E48" w:rsidRDefault="00053BCF" w:rsidP="00053BCF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 xml:space="preserve">차주 예정 사항 </w:t>
      </w:r>
      <w:r w:rsidRPr="00DD14E0">
        <w:rPr>
          <w:rFonts w:ascii="나눔고딕" w:eastAsia="나눔고딕" w:hAnsi="나눔고딕" w:cs="바탕"/>
          <w:sz w:val="20"/>
          <w:szCs w:val="20"/>
        </w:rPr>
        <w:t>(</w:t>
      </w:r>
      <w:r>
        <w:rPr>
          <w:rFonts w:ascii="나눔고딕" w:eastAsia="나눔고딕" w:hAnsi="나눔고딕" w:cs="바탕"/>
          <w:sz w:val="20"/>
          <w:szCs w:val="20"/>
        </w:rPr>
        <w:t>2019.09.09 ~ 2019.09.13</w:t>
      </w:r>
      <w:r w:rsidRPr="00DD14E0">
        <w:rPr>
          <w:rFonts w:ascii="나눔고딕" w:eastAsia="나눔고딕" w:hAnsi="나눔고딕" w:cs="바탕"/>
          <w:sz w:val="20"/>
          <w:szCs w:val="20"/>
        </w:rPr>
        <w:t>)</w:t>
      </w:r>
    </w:p>
    <w:p w14:paraId="5C9B973B" w14:textId="2A8B91D2" w:rsidR="00053BCF" w:rsidRPr="00911943" w:rsidRDefault="00911943" w:rsidP="00281895">
      <w:pPr>
        <w:pStyle w:val="af8"/>
        <w:numPr>
          <w:ilvl w:val="0"/>
          <w:numId w:val="24"/>
        </w:numPr>
        <w:ind w:leftChars="0"/>
        <w:rPr>
          <w:rFonts w:ascii="나눔고딕" w:eastAsia="나눔고딕" w:hAnsi="나눔고딕"/>
        </w:rPr>
      </w:pPr>
      <w:r w:rsidRPr="00911943">
        <w:rPr>
          <w:rFonts w:ascii="나눔고딕" w:eastAsia="나눔고딕" w:hAnsi="나눔고딕" w:hint="eastAsia"/>
        </w:rPr>
        <w:t>인터페이스 디자인 작업</w:t>
      </w:r>
    </w:p>
    <w:p w14:paraId="53B00CD7" w14:textId="11EC1BF5" w:rsidR="00911943" w:rsidRPr="00911943" w:rsidRDefault="00911943" w:rsidP="00911943">
      <w:pPr>
        <w:pStyle w:val="af8"/>
        <w:numPr>
          <w:ilvl w:val="0"/>
          <w:numId w:val="24"/>
        </w:numPr>
        <w:ind w:leftChars="0"/>
        <w:rPr>
          <w:rFonts w:ascii="나눔고딕" w:eastAsia="나눔고딕" w:hAnsi="나눔고딕"/>
        </w:rPr>
      </w:pPr>
      <w:r w:rsidRPr="00911943">
        <w:rPr>
          <w:rFonts w:ascii="나눔고딕" w:eastAsia="나눔고딕" w:hAnsi="나눔고딕" w:hint="eastAsia"/>
        </w:rPr>
        <w:t xml:space="preserve">인터페이스 완료 예정 </w:t>
      </w:r>
      <w:r w:rsidRPr="00911943">
        <w:rPr>
          <w:rFonts w:ascii="나눔고딕" w:eastAsia="나눔고딕" w:hAnsi="나눔고딕"/>
        </w:rPr>
        <w:t>(</w:t>
      </w:r>
      <w:r w:rsidRPr="00911943">
        <w:rPr>
          <w:rFonts w:ascii="나눔고딕" w:eastAsia="나눔고딕" w:hAnsi="나눔고딕" w:hint="eastAsia"/>
        </w:rPr>
        <w:t>미비사항 상시 수정예정)</w:t>
      </w:r>
    </w:p>
    <w:p w14:paraId="5D14016A" w14:textId="131BED2E" w:rsidR="00911943" w:rsidRPr="00911943" w:rsidRDefault="00911943" w:rsidP="00911943">
      <w:pPr>
        <w:pStyle w:val="af8"/>
        <w:numPr>
          <w:ilvl w:val="0"/>
          <w:numId w:val="24"/>
        </w:numPr>
        <w:ind w:leftChars="0"/>
        <w:rPr>
          <w:rFonts w:ascii="나눔고딕" w:eastAsia="나눔고딕" w:hAnsi="나눔고딕"/>
        </w:rPr>
      </w:pPr>
      <w:r w:rsidRPr="00911943">
        <w:rPr>
          <w:rFonts w:ascii="나눔고딕" w:eastAsia="나눔고딕" w:hAnsi="나눔고딕" w:hint="eastAsia"/>
        </w:rPr>
        <w:t>딥러닝 학습을 위한 레퍼런스 자료준비</w:t>
      </w:r>
    </w:p>
    <w:p w14:paraId="3166C917" w14:textId="6E980A84" w:rsidR="00911943" w:rsidRPr="00911943" w:rsidRDefault="00911943" w:rsidP="00911943">
      <w:pPr>
        <w:pStyle w:val="af8"/>
        <w:numPr>
          <w:ilvl w:val="0"/>
          <w:numId w:val="24"/>
        </w:numPr>
        <w:ind w:leftChars="0"/>
        <w:rPr>
          <w:rFonts w:ascii="나눔고딕" w:eastAsia="나눔고딕" w:hAnsi="나눔고딕"/>
        </w:rPr>
      </w:pPr>
      <w:r w:rsidRPr="00911943">
        <w:rPr>
          <w:rFonts w:ascii="나눔고딕" w:eastAsia="나눔고딕" w:hAnsi="나눔고딕" w:hint="eastAsia"/>
        </w:rPr>
        <w:t>학습 및 테스트 데이터 준비</w:t>
      </w:r>
    </w:p>
    <w:p w14:paraId="63AAD68E" w14:textId="44F493C1" w:rsidR="00053BCF" w:rsidRPr="00911943" w:rsidRDefault="00911943" w:rsidP="00911943">
      <w:pPr>
        <w:pStyle w:val="af8"/>
        <w:numPr>
          <w:ilvl w:val="0"/>
          <w:numId w:val="26"/>
        </w:numPr>
        <w:ind w:leftChars="0"/>
        <w:rPr>
          <w:rFonts w:ascii="나눔고딕" w:eastAsia="나눔고딕" w:hAnsi="나눔고딕"/>
          <w:b/>
          <w:bCs/>
        </w:rPr>
      </w:pPr>
      <w:r w:rsidRPr="00911943">
        <w:rPr>
          <w:rFonts w:ascii="나눔고딕" w:eastAsia="나눔고딕" w:hAnsi="나눔고딕" w:cs="바탕" w:hint="eastAsia"/>
          <w:b/>
          <w:bCs/>
        </w:rPr>
        <w:t>추</w:t>
      </w:r>
      <w:r w:rsidRPr="00911943">
        <w:rPr>
          <w:rFonts w:ascii="나눔고딕" w:eastAsia="나눔고딕" w:hAnsi="나눔고딕" w:hint="eastAsia"/>
          <w:b/>
          <w:bCs/>
        </w:rPr>
        <w:t xml:space="preserve">석 연휴 </w:t>
      </w:r>
      <w:r w:rsidRPr="00911943">
        <w:rPr>
          <w:rFonts w:ascii="나눔고딕" w:eastAsia="나눔고딕" w:hAnsi="나눔고딕"/>
          <w:b/>
          <w:bCs/>
        </w:rPr>
        <w:t>9/12 ~ 9/15</w:t>
      </w:r>
    </w:p>
    <w:p w14:paraId="7D76382A" w14:textId="59CC4052" w:rsidR="004A5E48" w:rsidRDefault="00825A17" w:rsidP="004A5E48">
      <w:pPr>
        <w:pStyle w:val="1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>프로젝트</w:t>
      </w:r>
      <w:r w:rsidR="004A5E48">
        <w:rPr>
          <w:rFonts w:ascii="나눔고딕" w:eastAsia="나눔고딕" w:hAnsi="나눔고딕" w:cs="바탕" w:hint="eastAsia"/>
        </w:rPr>
        <w:t xml:space="preserve"> 진행</w:t>
      </w:r>
      <w:r w:rsidR="000368B5">
        <w:rPr>
          <w:rFonts w:ascii="나눔고딕" w:eastAsia="나눔고딕" w:hAnsi="나눔고딕" w:cs="바탕" w:hint="eastAsia"/>
        </w:rPr>
        <w:t>률</w:t>
      </w:r>
      <w:r w:rsidR="00871684">
        <w:rPr>
          <w:rFonts w:ascii="나눔고딕" w:eastAsia="나눔고딕" w:hAnsi="나눔고딕" w:cs="바탕" w:hint="eastAsia"/>
        </w:rPr>
        <w:t xml:space="preserve"> </w:t>
      </w:r>
      <w:r w:rsidR="00871684">
        <w:rPr>
          <w:rFonts w:ascii="나눔고딕" w:eastAsia="나눔고딕" w:hAnsi="나눔고딕" w:cs="바탕"/>
        </w:rPr>
        <w:t>(</w:t>
      </w:r>
      <w:r w:rsidR="00871684">
        <w:rPr>
          <w:rFonts w:ascii="나눔고딕" w:eastAsia="나눔고딕" w:hAnsi="나눔고딕" w:cs="바탕" w:hint="eastAsia"/>
        </w:rPr>
        <w:t>2</w:t>
      </w:r>
      <w:r w:rsidR="00871684">
        <w:rPr>
          <w:rFonts w:ascii="나눔고딕" w:eastAsia="나눔고딕" w:hAnsi="나눔고딕" w:cs="바탕"/>
        </w:rPr>
        <w:t xml:space="preserve">019.09.06) </w:t>
      </w:r>
      <w:r w:rsidR="00871684" w:rsidRPr="00871684">
        <w:rPr>
          <w:rFonts w:ascii="나눔고딕" w:eastAsia="나눔고딕" w:hAnsi="나눔고딕" w:cs="바탕" w:hint="eastAsia"/>
          <w:sz w:val="20"/>
          <w:szCs w:val="20"/>
        </w:rPr>
        <w:t>금주 마지막 업무일 기준</w:t>
      </w:r>
    </w:p>
    <w:p w14:paraId="4516A7B6" w14:textId="779AEFD6" w:rsidR="007F4AF7" w:rsidRPr="007F4AF7" w:rsidRDefault="00825A17" w:rsidP="000368B5">
      <w:pPr>
        <w:pStyle w:val="2"/>
      </w:pPr>
      <w:r>
        <w:rPr>
          <w:rFonts w:ascii="나눔고딕" w:eastAsia="나눔고딕" w:hAnsi="나눔고딕" w:cs="바탕"/>
        </w:rPr>
        <w:lastRenderedPageBreak/>
        <w:t>25</w:t>
      </w:r>
      <w:r w:rsidR="000368B5">
        <w:rPr>
          <w:rFonts w:ascii="나눔고딕" w:eastAsia="나눔고딕" w:hAnsi="나눔고딕" w:cs="바탕"/>
        </w:rPr>
        <w:t>% / 100%</w:t>
      </w:r>
    </w:p>
    <w:sectPr w:rsidR="007F4AF7" w:rsidRPr="007F4AF7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A2184" w14:textId="77777777" w:rsidR="000301E7" w:rsidRDefault="000301E7">
      <w:pPr>
        <w:spacing w:after="0" w:line="240" w:lineRule="auto"/>
      </w:pPr>
      <w:r>
        <w:separator/>
      </w:r>
    </w:p>
  </w:endnote>
  <w:endnote w:type="continuationSeparator" w:id="0">
    <w:p w14:paraId="7B34F228" w14:textId="77777777" w:rsidR="000301E7" w:rsidRDefault="0003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6241" w14:textId="77777777"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920766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C822D" w14:textId="77777777" w:rsidR="000301E7" w:rsidRDefault="000301E7">
      <w:pPr>
        <w:spacing w:after="0" w:line="240" w:lineRule="auto"/>
      </w:pPr>
      <w:r>
        <w:separator/>
      </w:r>
    </w:p>
  </w:footnote>
  <w:footnote w:type="continuationSeparator" w:id="0">
    <w:p w14:paraId="1E341974" w14:textId="77777777" w:rsidR="000301E7" w:rsidRDefault="00030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87F05"/>
    <w:multiLevelType w:val="hybridMultilevel"/>
    <w:tmpl w:val="67AE1E60"/>
    <w:lvl w:ilvl="0" w:tplc="B056469E">
      <w:start w:val="1"/>
      <w:numFmt w:val="decimal"/>
      <w:lvlText w:val="%1."/>
      <w:lvlJc w:val="left"/>
      <w:pPr>
        <w:ind w:left="397" w:hanging="57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0523E7C"/>
    <w:multiLevelType w:val="hybridMultilevel"/>
    <w:tmpl w:val="EAC6382A"/>
    <w:lvl w:ilvl="0" w:tplc="6AE08836">
      <w:start w:val="1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CA38C6"/>
    <w:multiLevelType w:val="hybridMultilevel"/>
    <w:tmpl w:val="2868883A"/>
    <w:lvl w:ilvl="0" w:tplc="0E0A0D86">
      <w:start w:val="1"/>
      <w:numFmt w:val="bullet"/>
      <w:lvlText w:val="※"/>
      <w:lvlJc w:val="left"/>
      <w:pPr>
        <w:ind w:left="473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3" w15:restartNumberingAfterBreak="0">
    <w:nsid w:val="1C657AC4"/>
    <w:multiLevelType w:val="hybridMultilevel"/>
    <w:tmpl w:val="67AE1E60"/>
    <w:lvl w:ilvl="0" w:tplc="B056469E">
      <w:start w:val="1"/>
      <w:numFmt w:val="decimal"/>
      <w:lvlText w:val="%1."/>
      <w:lvlJc w:val="left"/>
      <w:pPr>
        <w:ind w:left="397" w:hanging="57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05803"/>
    <w:multiLevelType w:val="hybridMultilevel"/>
    <w:tmpl w:val="1E88AEBA"/>
    <w:lvl w:ilvl="0" w:tplc="478A01F2">
      <w:start w:val="1"/>
      <w:numFmt w:val="decimal"/>
      <w:lvlText w:val="%1."/>
      <w:lvlJc w:val="left"/>
      <w:pPr>
        <w:ind w:left="397" w:hanging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52BEC"/>
    <w:multiLevelType w:val="hybridMultilevel"/>
    <w:tmpl w:val="54687112"/>
    <w:lvl w:ilvl="0" w:tplc="671E8B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EE0A2E"/>
    <w:multiLevelType w:val="hybridMultilevel"/>
    <w:tmpl w:val="93F21704"/>
    <w:lvl w:ilvl="0" w:tplc="671E8B5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B62E5"/>
    <w:multiLevelType w:val="hybridMultilevel"/>
    <w:tmpl w:val="66B4830E"/>
    <w:lvl w:ilvl="0" w:tplc="671E8B5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16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5"/>
  </w:num>
  <w:num w:numId="22">
    <w:abstractNumId w:val="17"/>
  </w:num>
  <w:num w:numId="23">
    <w:abstractNumId w:val="18"/>
  </w:num>
  <w:num w:numId="24">
    <w:abstractNumId w:val="21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3F"/>
    <w:rsid w:val="000301E7"/>
    <w:rsid w:val="000368B5"/>
    <w:rsid w:val="00053BCF"/>
    <w:rsid w:val="0006664F"/>
    <w:rsid w:val="000B57FF"/>
    <w:rsid w:val="00150E32"/>
    <w:rsid w:val="001940F7"/>
    <w:rsid w:val="00194DF6"/>
    <w:rsid w:val="00204AB5"/>
    <w:rsid w:val="00205F27"/>
    <w:rsid w:val="0024193F"/>
    <w:rsid w:val="00352566"/>
    <w:rsid w:val="00390A7D"/>
    <w:rsid w:val="003A2404"/>
    <w:rsid w:val="003B3C12"/>
    <w:rsid w:val="003F5867"/>
    <w:rsid w:val="004354D1"/>
    <w:rsid w:val="004379BA"/>
    <w:rsid w:val="00445603"/>
    <w:rsid w:val="00447EBC"/>
    <w:rsid w:val="004A5E48"/>
    <w:rsid w:val="004D7774"/>
    <w:rsid w:val="004E0479"/>
    <w:rsid w:val="004E1AED"/>
    <w:rsid w:val="005579A2"/>
    <w:rsid w:val="0057581D"/>
    <w:rsid w:val="005C12A5"/>
    <w:rsid w:val="005E01EB"/>
    <w:rsid w:val="005F7EFF"/>
    <w:rsid w:val="00717F86"/>
    <w:rsid w:val="007F4AF7"/>
    <w:rsid w:val="00825A17"/>
    <w:rsid w:val="00871684"/>
    <w:rsid w:val="008C768A"/>
    <w:rsid w:val="008D52E9"/>
    <w:rsid w:val="00911943"/>
    <w:rsid w:val="00920766"/>
    <w:rsid w:val="009665F1"/>
    <w:rsid w:val="00A1310C"/>
    <w:rsid w:val="00A51ED9"/>
    <w:rsid w:val="00AA29ED"/>
    <w:rsid w:val="00B1100C"/>
    <w:rsid w:val="00BD3737"/>
    <w:rsid w:val="00C35F86"/>
    <w:rsid w:val="00CB6EF3"/>
    <w:rsid w:val="00CE7D8B"/>
    <w:rsid w:val="00D47A97"/>
    <w:rsid w:val="00DD14E0"/>
    <w:rsid w:val="00E319AD"/>
    <w:rsid w:val="00F638AF"/>
    <w:rsid w:val="00F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1A18"/>
  <w15:docId w15:val="{E45CD00F-DE65-4643-928F-14998D9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2419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F479F6A717DF4894F7367A827F4592" ma:contentTypeVersion="2" ma:contentTypeDescription="새 문서를 만듭니다." ma:contentTypeScope="" ma:versionID="fdf98a293c421ee16ce97700a7f2330f">
  <xsd:schema xmlns:xsd="http://www.w3.org/2001/XMLSchema" xmlns:xs="http://www.w3.org/2001/XMLSchema" xmlns:p="http://schemas.microsoft.com/office/2006/metadata/properties" xmlns:ns3="d6759047-c619-4836-8667-8cd8279af23f" targetNamespace="http://schemas.microsoft.com/office/2006/metadata/properties" ma:root="true" ma:fieldsID="12bb81eb2db42e5919183ce2da05cb4b" ns3:_="">
    <xsd:import namespace="d6759047-c619-4836-8667-8cd8279af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59047-c619-4836-8667-8cd8279af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9F4912D0-1E0C-44B1-AFEA-63906BF816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42AB9-836C-4449-8E79-1000C6337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59047-c619-4836-8667-8cd8279af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7257E0-DA33-4019-B7AE-EB02DDD7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218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</dc:creator>
  <cp:lastModifiedBy>MP11972</cp:lastModifiedBy>
  <cp:revision>42</cp:revision>
  <dcterms:created xsi:type="dcterms:W3CDTF">2019-08-26T01:49:00Z</dcterms:created>
  <dcterms:modified xsi:type="dcterms:W3CDTF">2019-09-02T05:22:00Z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0x0101000CF479F6A717DF4894F7367A827F4592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