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5385" w14:textId="407BB0E1" w:rsidR="00DD14E0" w:rsidRPr="003B3C12" w:rsidRDefault="0024193F" w:rsidP="003B3C12">
      <w:pPr>
        <w:pStyle w:val="a4"/>
        <w:jc w:val="center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주간업무보고</w:t>
      </w:r>
    </w:p>
    <w:p w14:paraId="57A3B533" w14:textId="77777777" w:rsidR="00E319AD" w:rsidRPr="00E319AD" w:rsidRDefault="00E319AD" w:rsidP="0024193F">
      <w:pPr>
        <w:pStyle w:val="a4"/>
        <w:jc w:val="center"/>
        <w:rPr>
          <w:sz w:val="30"/>
          <w:szCs w:val="30"/>
        </w:rPr>
      </w:pPr>
    </w:p>
    <w:p w14:paraId="047C443D" w14:textId="6ED0E041" w:rsidR="0024193F" w:rsidRPr="0024193F" w:rsidRDefault="0024193F" w:rsidP="0024193F">
      <w:pPr>
        <w:pStyle w:val="1"/>
        <w:rPr>
          <w:rFonts w:ascii="나눔고딕" w:eastAsia="나눔고딕" w:hAnsi="나눔고딕" w:cs="바탕"/>
        </w:rPr>
      </w:pPr>
      <w:r w:rsidRPr="0024193F">
        <w:rPr>
          <w:rFonts w:ascii="나눔고딕" w:eastAsia="나눔고딕" w:hAnsi="나눔고딕" w:cs="바탕" w:hint="eastAsia"/>
        </w:rPr>
        <w:t>전주 진행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2019.08.19. ~ 23.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2E528A4A" w14:textId="53EC1452" w:rsidR="0024193F" w:rsidRDefault="0024193F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요구사항 </w:t>
      </w:r>
      <w:r w:rsidR="00445603">
        <w:rPr>
          <w:rFonts w:ascii="나눔고딕" w:eastAsia="나눔고딕" w:hAnsi="나눔고딕" w:hint="eastAsia"/>
        </w:rPr>
        <w:t>검토</w:t>
      </w:r>
    </w:p>
    <w:p w14:paraId="5BAE7E5A" w14:textId="77AB36E5" w:rsidR="00445603" w:rsidRDefault="00445603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기능별 기술요구사항 작성</w:t>
      </w:r>
    </w:p>
    <w:p w14:paraId="7E65DF5B" w14:textId="57B81545" w:rsidR="00DD14E0" w:rsidRDefault="00DD14E0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</w:t>
      </w:r>
      <w:r>
        <w:rPr>
          <w:rFonts w:ascii="나눔고딕" w:eastAsia="나눔고딕" w:hAnsi="나눔고딕"/>
        </w:rPr>
        <w:t xml:space="preserve">BS </w:t>
      </w:r>
      <w:r>
        <w:rPr>
          <w:rFonts w:ascii="나눔고딕" w:eastAsia="나눔고딕" w:hAnsi="나눔고딕" w:hint="eastAsia"/>
        </w:rPr>
        <w:t>작성</w:t>
      </w:r>
    </w:p>
    <w:p w14:paraId="5B8DD20F" w14:textId="7BC05C8D" w:rsidR="00CB6EF3" w:rsidRDefault="0057581D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Q</w:t>
      </w:r>
      <w:r>
        <w:rPr>
          <w:rFonts w:ascii="나눔고딕" w:eastAsia="나눔고딕" w:hAnsi="나눔고딕"/>
        </w:rPr>
        <w:t xml:space="preserve">t </w:t>
      </w:r>
      <w:r w:rsidR="008C768A">
        <w:rPr>
          <w:rFonts w:ascii="나눔고딕" w:eastAsia="나눔고딕" w:hAnsi="나눔고딕"/>
        </w:rPr>
        <w:t xml:space="preserve">for </w:t>
      </w:r>
      <w:r>
        <w:rPr>
          <w:rFonts w:ascii="나눔고딕" w:eastAsia="나눔고딕" w:hAnsi="나눔고딕"/>
        </w:rPr>
        <w:t>Python</w:t>
      </w:r>
      <w:r>
        <w:rPr>
          <w:rFonts w:ascii="나눔고딕" w:eastAsia="나눔고딕" w:hAnsi="나눔고딕" w:hint="eastAsia"/>
        </w:rPr>
        <w:t>을</w:t>
      </w:r>
      <w:r w:rsidR="00CB6EF3">
        <w:rPr>
          <w:rFonts w:ascii="나눔고딕" w:eastAsia="나눔고딕" w:hAnsi="나눔고딕" w:hint="eastAsia"/>
        </w:rPr>
        <w:t xml:space="preserve"> 이용</w:t>
      </w:r>
      <w:r w:rsidR="004D7774">
        <w:rPr>
          <w:rFonts w:ascii="나눔고딕" w:eastAsia="나눔고딕" w:hAnsi="나눔고딕" w:hint="eastAsia"/>
        </w:rPr>
        <w:t xml:space="preserve">한 </w:t>
      </w:r>
      <w:r w:rsidR="00B1100C">
        <w:rPr>
          <w:rFonts w:ascii="나눔고딕" w:eastAsia="나눔고딕" w:hAnsi="나눔고딕" w:hint="eastAsia"/>
        </w:rPr>
        <w:t>인터페이스</w:t>
      </w:r>
      <w:r w:rsidR="00150E32">
        <w:rPr>
          <w:rFonts w:ascii="나눔고딕" w:eastAsia="나눔고딕" w:hAnsi="나눔고딕"/>
        </w:rPr>
        <w:t xml:space="preserve"> </w:t>
      </w:r>
      <w:r w:rsidR="00150E32">
        <w:rPr>
          <w:rFonts w:ascii="나눔고딕" w:eastAsia="나눔고딕" w:hAnsi="나눔고딕" w:hint="eastAsia"/>
        </w:rPr>
        <w:t>초안 작성</w:t>
      </w:r>
      <w:r w:rsidR="003F5867">
        <w:rPr>
          <w:rFonts w:ascii="나눔고딕" w:eastAsia="나눔고딕" w:hAnsi="나눔고딕" w:hint="eastAsia"/>
        </w:rPr>
        <w:t xml:space="preserve"> </w:t>
      </w:r>
    </w:p>
    <w:p w14:paraId="6D97BA5E" w14:textId="154020A2" w:rsidR="00FC58AF" w:rsidRDefault="00FC58AF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기능별 패키지 구성 초안 작성</w:t>
      </w:r>
    </w:p>
    <w:p w14:paraId="58309D40" w14:textId="0CFA5E2A" w:rsidR="001940F7" w:rsidRDefault="008C768A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Python for </w:t>
      </w:r>
      <w:r>
        <w:rPr>
          <w:rFonts w:ascii="나눔고딕" w:eastAsia="나눔고딕" w:hAnsi="나눔고딕" w:hint="eastAsia"/>
        </w:rPr>
        <w:t>Q</w:t>
      </w:r>
      <w:r>
        <w:rPr>
          <w:rFonts w:ascii="나눔고딕" w:eastAsia="나눔고딕" w:hAnsi="나눔고딕"/>
        </w:rPr>
        <w:t>t</w:t>
      </w:r>
      <w:r w:rsidR="001940F7">
        <w:rPr>
          <w:rFonts w:ascii="나눔고딕" w:eastAsia="나눔고딕" w:hAnsi="나눔고딕" w:hint="eastAsia"/>
        </w:rPr>
        <w:t xml:space="preserve"> 미디어 플레이어 </w:t>
      </w:r>
      <w:r>
        <w:rPr>
          <w:rFonts w:ascii="나눔고딕" w:eastAsia="나눔고딕" w:hAnsi="나눔고딕" w:hint="eastAsia"/>
        </w:rPr>
        <w:t>검토</w:t>
      </w:r>
    </w:p>
    <w:p w14:paraId="3567E706" w14:textId="0B88BCC5" w:rsidR="004A5E48" w:rsidRPr="004A5E48" w:rsidRDefault="0024193F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금</w:t>
      </w:r>
      <w:r w:rsidR="004A5E48">
        <w:rPr>
          <w:rFonts w:ascii="나눔고딕" w:eastAsia="나눔고딕" w:hAnsi="나눔고딕" w:cs="바탕" w:hint="eastAsia"/>
        </w:rPr>
        <w:t>주 예정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2019.08.26. ~ 30.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2520696D" w14:textId="6306DFEE" w:rsidR="005F7EFF" w:rsidRDefault="00447EBC" w:rsidP="005F7EF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Qt</w:t>
      </w:r>
      <w:r>
        <w:rPr>
          <w:rFonts w:ascii="나눔고딕" w:eastAsia="나눔고딕" w:hAnsi="나눔고딕" w:hint="eastAsia"/>
        </w:rPr>
        <w:t>를 이용한</w:t>
      </w:r>
      <w:r w:rsidR="009665F1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인터페이스 구현</w:t>
      </w:r>
      <w:r w:rsidR="003F5867">
        <w:rPr>
          <w:rFonts w:ascii="나눔고딕" w:eastAsia="나눔고딕" w:hAnsi="나눔고딕" w:hint="eastAsia"/>
        </w:rPr>
        <w:t xml:space="preserve"> 및 구현에 필요한 기술 검토</w:t>
      </w:r>
    </w:p>
    <w:p w14:paraId="7B47FD6C" w14:textId="0FAA8F03" w:rsidR="003F5867" w:rsidRDefault="003F5867" w:rsidP="004A5E48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기능에 필요한 기술 검토 및 구현</w:t>
      </w:r>
    </w:p>
    <w:p w14:paraId="1D3D0FE7" w14:textId="32704945" w:rsidR="00DD14E0" w:rsidRPr="004A5E48" w:rsidRDefault="0057581D" w:rsidP="004A5E48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Q</w:t>
      </w:r>
      <w:r>
        <w:rPr>
          <w:rFonts w:ascii="나눔고딕" w:eastAsia="나눔고딕" w:hAnsi="나눔고딕"/>
        </w:rPr>
        <w:t>t for Python</w:t>
      </w:r>
      <w:bookmarkStart w:id="0" w:name="_GoBack"/>
      <w:bookmarkEnd w:id="0"/>
      <w:r w:rsidR="00DD14E0">
        <w:rPr>
          <w:rFonts w:ascii="나눔고딕" w:eastAsia="나눔고딕" w:hAnsi="나눔고딕" w:hint="eastAsia"/>
        </w:rPr>
        <w:t>미디어 플레이어 검토</w:t>
      </w:r>
    </w:p>
    <w:p w14:paraId="7D76382A" w14:textId="27112447" w:rsidR="004A5E48" w:rsidRDefault="004A5E48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인터페이스 구현 진행</w:t>
      </w:r>
      <w:r w:rsidR="000368B5">
        <w:rPr>
          <w:rFonts w:ascii="나눔고딕" w:eastAsia="나눔고딕" w:hAnsi="나눔고딕" w:cs="바탕" w:hint="eastAsia"/>
        </w:rPr>
        <w:t>률</w:t>
      </w:r>
    </w:p>
    <w:p w14:paraId="4516A7B6" w14:textId="252BC614" w:rsidR="007F4AF7" w:rsidRPr="007F4AF7" w:rsidRDefault="000368B5" w:rsidP="000368B5">
      <w:pPr>
        <w:pStyle w:val="2"/>
      </w:pPr>
      <w:r>
        <w:rPr>
          <w:rFonts w:ascii="나눔고딕" w:eastAsia="나눔고딕" w:hAnsi="나눔고딕" w:cs="바탕"/>
        </w:rPr>
        <w:t>10% / 100%</w:t>
      </w:r>
    </w:p>
    <w:sectPr w:rsidR="007F4AF7" w:rsidRPr="007F4AF7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B14B" w14:textId="77777777" w:rsidR="00C35F86" w:rsidRDefault="00C35F86">
      <w:pPr>
        <w:spacing w:after="0" w:line="240" w:lineRule="auto"/>
      </w:pPr>
      <w:r>
        <w:separator/>
      </w:r>
    </w:p>
  </w:endnote>
  <w:endnote w:type="continuationSeparator" w:id="0">
    <w:p w14:paraId="6E3C9901" w14:textId="77777777" w:rsidR="00C35F86" w:rsidRDefault="00C3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6241" w14:textId="77777777"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920766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B86CE" w14:textId="77777777" w:rsidR="00C35F86" w:rsidRDefault="00C35F86">
      <w:pPr>
        <w:spacing w:after="0" w:line="240" w:lineRule="auto"/>
      </w:pPr>
      <w:r>
        <w:separator/>
      </w:r>
    </w:p>
  </w:footnote>
  <w:footnote w:type="continuationSeparator" w:id="0">
    <w:p w14:paraId="2CBE4C01" w14:textId="77777777" w:rsidR="00C35F86" w:rsidRDefault="00C35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87F05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657AC4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05803"/>
    <w:multiLevelType w:val="hybridMultilevel"/>
    <w:tmpl w:val="1E88AEBA"/>
    <w:lvl w:ilvl="0" w:tplc="478A01F2">
      <w:start w:val="1"/>
      <w:numFmt w:val="decimal"/>
      <w:lvlText w:val="%1."/>
      <w:lvlJc w:val="left"/>
      <w:pPr>
        <w:ind w:left="397" w:hanging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3F"/>
    <w:rsid w:val="000368B5"/>
    <w:rsid w:val="00150E32"/>
    <w:rsid w:val="001940F7"/>
    <w:rsid w:val="00194DF6"/>
    <w:rsid w:val="00204AB5"/>
    <w:rsid w:val="00205F27"/>
    <w:rsid w:val="0024193F"/>
    <w:rsid w:val="00352566"/>
    <w:rsid w:val="00390A7D"/>
    <w:rsid w:val="003B3C12"/>
    <w:rsid w:val="003F5867"/>
    <w:rsid w:val="004354D1"/>
    <w:rsid w:val="00445603"/>
    <w:rsid w:val="00447EBC"/>
    <w:rsid w:val="004A5E48"/>
    <w:rsid w:val="004D7774"/>
    <w:rsid w:val="004E1AED"/>
    <w:rsid w:val="0057581D"/>
    <w:rsid w:val="005C12A5"/>
    <w:rsid w:val="005E01EB"/>
    <w:rsid w:val="005F7EFF"/>
    <w:rsid w:val="007F4AF7"/>
    <w:rsid w:val="008C768A"/>
    <w:rsid w:val="00920766"/>
    <w:rsid w:val="009665F1"/>
    <w:rsid w:val="00A1310C"/>
    <w:rsid w:val="00B1100C"/>
    <w:rsid w:val="00C35F86"/>
    <w:rsid w:val="00CB6EF3"/>
    <w:rsid w:val="00D47A97"/>
    <w:rsid w:val="00DD14E0"/>
    <w:rsid w:val="00E319AD"/>
    <w:rsid w:val="00F638AF"/>
    <w:rsid w:val="00F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1A18"/>
  <w15:docId w15:val="{E45CD00F-DE65-4643-928F-14998D9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241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F479F6A717DF4894F7367A827F4592" ma:contentTypeVersion="2" ma:contentTypeDescription="새 문서를 만듭니다." ma:contentTypeScope="" ma:versionID="fdf98a293c421ee16ce97700a7f2330f">
  <xsd:schema xmlns:xsd="http://www.w3.org/2001/XMLSchema" xmlns:xs="http://www.w3.org/2001/XMLSchema" xmlns:p="http://schemas.microsoft.com/office/2006/metadata/properties" xmlns:ns3="d6759047-c619-4836-8667-8cd8279af23f" targetNamespace="http://schemas.microsoft.com/office/2006/metadata/properties" ma:root="true" ma:fieldsID="12bb81eb2db42e5919183ce2da05cb4b" ns3:_="">
    <xsd:import namespace="d6759047-c619-4836-8667-8cd8279af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59047-c619-4836-8667-8cd8279af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9F4912D0-1E0C-44B1-AFEA-63906BF816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42AB9-836C-4449-8E79-1000C6337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59047-c619-4836-8667-8cd8279af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486093-168F-489E-BE69-C224D8D0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149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</dc:creator>
  <cp:lastModifiedBy>SONGWONBIN</cp:lastModifiedBy>
  <cp:revision>29</cp:revision>
  <dcterms:created xsi:type="dcterms:W3CDTF">2019-08-26T01:49:00Z</dcterms:created>
  <dcterms:modified xsi:type="dcterms:W3CDTF">2019-08-26T07:40:00Z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0x0101000CF479F6A717DF4894F7367A827F4592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